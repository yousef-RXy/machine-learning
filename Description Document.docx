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1CE7C5" w14:textId="77777777" w:rsidR="00B63EB9" w:rsidRDefault="00000000">
      <w:pPr>
        <w:pStyle w:val="Heading3"/>
        <w:tabs>
          <w:tab w:val="left" w:pos="0"/>
          <w:tab w:val="left" w:pos="2250"/>
          <w:tab w:val="left" w:pos="2790"/>
        </w:tabs>
        <w:spacing w:before="240"/>
        <w:jc w:val="center"/>
      </w:pPr>
      <w:r>
        <w:rPr>
          <w:rStyle w:val="StrongEmphasis"/>
          <w:sz w:val="40"/>
          <w:szCs w:val="40"/>
          <w:u w:val="thick"/>
        </w:rPr>
        <w:t>Project Description Document</w:t>
      </w:r>
    </w:p>
    <w:p w14:paraId="57F430A1" w14:textId="77777777" w:rsidR="00B63EB9" w:rsidRDefault="00B63EB9">
      <w:pPr>
        <w:pStyle w:val="Heading3"/>
        <w:tabs>
          <w:tab w:val="left" w:pos="0"/>
          <w:tab w:val="left" w:pos="2250"/>
          <w:tab w:val="left" w:pos="2790"/>
        </w:tabs>
        <w:spacing w:after="283"/>
      </w:pPr>
    </w:p>
    <w:p w14:paraId="4DFA75F1" w14:textId="77777777" w:rsidR="00B63EB9" w:rsidRDefault="00000000">
      <w:pPr>
        <w:pStyle w:val="Heading3"/>
        <w:tabs>
          <w:tab w:val="left" w:pos="0"/>
          <w:tab w:val="left" w:pos="2250"/>
          <w:tab w:val="left" w:pos="2790"/>
        </w:tabs>
        <w:spacing w:after="283"/>
      </w:pPr>
      <w:r>
        <w:rPr>
          <w:rStyle w:val="StrongEmphasis"/>
          <w:sz w:val="32"/>
          <w:szCs w:val="32"/>
        </w:rPr>
        <w:t>1- Introduction</w:t>
      </w:r>
    </w:p>
    <w:p w14:paraId="2D4029E2" w14:textId="6A1453B0" w:rsidR="00B63EB9" w:rsidRDefault="00000000" w:rsidP="00CD1007">
      <w:pPr>
        <w:pStyle w:val="BodyText"/>
        <w:ind w:left="89"/>
      </w:pPr>
      <w:r>
        <w:t>This project explores two types of datasets, image-based and numeric, to train machine learning models for specific predictive tasks. The goal is to compare the performance of different models in terms of accuracy, precision, recall, and AUC. Key visualizations like loss curves, ROC curves, and confusion matrices are presented to evaluate the models.</w:t>
      </w:r>
    </w:p>
    <w:p w14:paraId="5F31D69C" w14:textId="77777777" w:rsidR="00CD1007" w:rsidRPr="00CD1007" w:rsidRDefault="00CD1007" w:rsidP="00CD1007">
      <w:pPr>
        <w:pStyle w:val="BodyText"/>
        <w:ind w:left="89"/>
        <w:rPr>
          <w:rStyle w:val="StrongEmphasis"/>
          <w:b w:val="0"/>
          <w:bCs w:val="0"/>
        </w:rPr>
      </w:pPr>
    </w:p>
    <w:p w14:paraId="11937EAC" w14:textId="77777777" w:rsidR="00B63EB9" w:rsidRDefault="00000000">
      <w:pPr>
        <w:pStyle w:val="Heading3"/>
        <w:spacing w:after="283"/>
      </w:pPr>
      <w:r>
        <w:rPr>
          <w:rStyle w:val="StrongEmphasis"/>
          <w:sz w:val="32"/>
          <w:szCs w:val="32"/>
        </w:rPr>
        <w:t>2- Datasets</w:t>
      </w:r>
    </w:p>
    <w:p w14:paraId="626F4F78" w14:textId="77777777" w:rsidR="00B63EB9" w:rsidRDefault="00000000">
      <w:pPr>
        <w:pStyle w:val="Heading4"/>
        <w:spacing w:after="283"/>
        <w:rPr>
          <w:sz w:val="26"/>
          <w:szCs w:val="26"/>
        </w:rPr>
      </w:pPr>
      <w:r>
        <w:rPr>
          <w:sz w:val="26"/>
          <w:szCs w:val="26"/>
        </w:rPr>
        <w:t xml:space="preserve">  2.1- Image Dataset</w:t>
      </w:r>
    </w:p>
    <w:p w14:paraId="63489744" w14:textId="0C51FC43" w:rsidR="00B63EB9" w:rsidRDefault="00000000">
      <w:pPr>
        <w:pStyle w:val="BodyText"/>
        <w:numPr>
          <w:ilvl w:val="0"/>
          <w:numId w:val="1"/>
        </w:numPr>
        <w:tabs>
          <w:tab w:val="clear" w:pos="709"/>
          <w:tab w:val="left" w:pos="0"/>
        </w:tabs>
      </w:pPr>
      <w:r>
        <w:rPr>
          <w:rStyle w:val="StrongEmphasis"/>
        </w:rPr>
        <w:t>Dataset Name</w:t>
      </w:r>
      <w:r>
        <w:rPr>
          <w:rStyle w:val="SourceText"/>
        </w:rPr>
        <w:t xml:space="preserve">: Cell Images </w:t>
      </w:r>
      <w:r w:rsidR="00CD1007">
        <w:rPr>
          <w:rStyle w:val="SourceText"/>
        </w:rPr>
        <w:t>for</w:t>
      </w:r>
      <w:r>
        <w:rPr>
          <w:rStyle w:val="SourceText"/>
        </w:rPr>
        <w:t xml:space="preserve"> Detecting Malaria</w:t>
      </w:r>
    </w:p>
    <w:p w14:paraId="72E00263" w14:textId="77777777" w:rsidR="00B63EB9" w:rsidRDefault="00000000">
      <w:pPr>
        <w:pStyle w:val="BodyText"/>
        <w:numPr>
          <w:ilvl w:val="0"/>
          <w:numId w:val="1"/>
        </w:numPr>
        <w:tabs>
          <w:tab w:val="clear" w:pos="709"/>
          <w:tab w:val="left" w:pos="0"/>
        </w:tabs>
      </w:pPr>
      <w:r>
        <w:rPr>
          <w:rStyle w:val="StrongEmphasis"/>
        </w:rPr>
        <w:t>Number of Classes</w:t>
      </w:r>
      <w:r>
        <w:rPr>
          <w:rStyle w:val="SourceText"/>
        </w:rPr>
        <w:t>: 2 (Parasitized, Uninfected)</w:t>
      </w:r>
    </w:p>
    <w:p w14:paraId="16C88561" w14:textId="4D774552" w:rsidR="00B63EB9" w:rsidRDefault="00000000">
      <w:pPr>
        <w:pStyle w:val="BodyText"/>
        <w:numPr>
          <w:ilvl w:val="0"/>
          <w:numId w:val="1"/>
        </w:numPr>
        <w:tabs>
          <w:tab w:val="clear" w:pos="709"/>
          <w:tab w:val="left" w:pos="0"/>
        </w:tabs>
      </w:pPr>
      <w:r>
        <w:rPr>
          <w:rStyle w:val="StrongEmphasis"/>
        </w:rPr>
        <w:t>Total Number of Samples</w:t>
      </w:r>
      <w:r>
        <w:t xml:space="preserve">: </w:t>
      </w:r>
      <w:r w:rsidR="00CD1007" w:rsidRPr="00CD1007">
        <w:t>27,558</w:t>
      </w:r>
    </w:p>
    <w:p w14:paraId="25B1A5FE" w14:textId="77777777" w:rsidR="00B63EB9" w:rsidRDefault="00000000">
      <w:pPr>
        <w:pStyle w:val="BodyText"/>
        <w:numPr>
          <w:ilvl w:val="0"/>
          <w:numId w:val="1"/>
        </w:numPr>
        <w:tabs>
          <w:tab w:val="clear" w:pos="709"/>
          <w:tab w:val="left" w:pos="0"/>
        </w:tabs>
      </w:pPr>
      <w:r>
        <w:rPr>
          <w:rStyle w:val="StrongEmphasis"/>
        </w:rPr>
        <w:t>Image Size</w:t>
      </w:r>
      <w:r>
        <w:t>: 64x64 pixels</w:t>
      </w:r>
    </w:p>
    <w:p w14:paraId="2B39CD41" w14:textId="77777777" w:rsidR="00B63EB9" w:rsidRDefault="00000000">
      <w:pPr>
        <w:pStyle w:val="BodyText"/>
        <w:numPr>
          <w:ilvl w:val="0"/>
          <w:numId w:val="1"/>
        </w:numPr>
        <w:tabs>
          <w:tab w:val="clear" w:pos="709"/>
          <w:tab w:val="left" w:pos="0"/>
        </w:tabs>
      </w:pPr>
      <w:r>
        <w:rPr>
          <w:rStyle w:val="StrongEmphasis"/>
        </w:rPr>
        <w:t>Data Split</w:t>
      </w:r>
      <w:r>
        <w:t>:</w:t>
      </w:r>
    </w:p>
    <w:p w14:paraId="57C679DF" w14:textId="5F90EC1B" w:rsidR="00B63EB9" w:rsidRDefault="00000000" w:rsidP="00CD1007">
      <w:pPr>
        <w:pStyle w:val="BodyText"/>
        <w:numPr>
          <w:ilvl w:val="1"/>
          <w:numId w:val="1"/>
        </w:numPr>
        <w:tabs>
          <w:tab w:val="left" w:pos="0"/>
        </w:tabs>
      </w:pPr>
      <w:r>
        <w:t xml:space="preserve">Training: </w:t>
      </w:r>
      <w:r w:rsidR="00CD1007" w:rsidRPr="00CD1007">
        <w:t>22046</w:t>
      </w:r>
      <w:r w:rsidR="00CD1007">
        <w:t xml:space="preserve"> </w:t>
      </w:r>
      <w:r>
        <w:t>samples</w:t>
      </w:r>
    </w:p>
    <w:p w14:paraId="743E35A7" w14:textId="6F5D81EA" w:rsidR="00B63EB9" w:rsidRDefault="00000000" w:rsidP="00CD1007">
      <w:pPr>
        <w:pStyle w:val="BodyText"/>
        <w:numPr>
          <w:ilvl w:val="1"/>
          <w:numId w:val="1"/>
        </w:numPr>
        <w:tabs>
          <w:tab w:val="left" w:pos="0"/>
        </w:tabs>
      </w:pPr>
      <w:r>
        <w:t xml:space="preserve">Testing: </w:t>
      </w:r>
      <w:r w:rsidR="00CD1007" w:rsidRPr="00CD1007">
        <w:t>5512</w:t>
      </w:r>
      <w:r w:rsidR="00CD1007">
        <w:t xml:space="preserve"> </w:t>
      </w:r>
      <w:r>
        <w:t>samples</w:t>
      </w:r>
    </w:p>
    <w:p w14:paraId="119D391D" w14:textId="77777777" w:rsidR="00B63EB9" w:rsidRDefault="00000000">
      <w:pPr>
        <w:pStyle w:val="Heading4"/>
        <w:spacing w:after="283"/>
        <w:rPr>
          <w:sz w:val="26"/>
          <w:szCs w:val="26"/>
        </w:rPr>
      </w:pPr>
      <w:r>
        <w:rPr>
          <w:sz w:val="26"/>
          <w:szCs w:val="26"/>
        </w:rPr>
        <w:t xml:space="preserve">  2.2- Numeric Dataset</w:t>
      </w:r>
    </w:p>
    <w:p w14:paraId="6698E13E" w14:textId="3DB71EA3" w:rsidR="00B63EB9" w:rsidRDefault="00000000" w:rsidP="0050443C">
      <w:pPr>
        <w:pStyle w:val="BodyText"/>
        <w:numPr>
          <w:ilvl w:val="0"/>
          <w:numId w:val="2"/>
        </w:numPr>
        <w:tabs>
          <w:tab w:val="clear" w:pos="709"/>
          <w:tab w:val="left" w:pos="0"/>
        </w:tabs>
      </w:pPr>
      <w:r>
        <w:rPr>
          <w:rStyle w:val="StrongEmphasis"/>
        </w:rPr>
        <w:t>Dataset Name</w:t>
      </w:r>
      <w:r>
        <w:t xml:space="preserve">: </w:t>
      </w:r>
      <w:r>
        <w:rPr>
          <w:rStyle w:val="SourceText"/>
        </w:rPr>
        <w:t xml:space="preserve">Used Cars </w:t>
      </w:r>
      <w:r w:rsidR="00CD1007">
        <w:rPr>
          <w:rStyle w:val="SourceText"/>
        </w:rPr>
        <w:t>for</w:t>
      </w:r>
      <w:r>
        <w:rPr>
          <w:rStyle w:val="SourceText"/>
        </w:rPr>
        <w:t xml:space="preserve"> Sale in Egypt</w:t>
      </w:r>
    </w:p>
    <w:p w14:paraId="1205F6CC" w14:textId="5FEB8B07" w:rsidR="00B63EB9" w:rsidRDefault="00000000" w:rsidP="00CD1007">
      <w:pPr>
        <w:pStyle w:val="BodyText"/>
        <w:numPr>
          <w:ilvl w:val="0"/>
          <w:numId w:val="2"/>
        </w:numPr>
        <w:tabs>
          <w:tab w:val="clear" w:pos="709"/>
          <w:tab w:val="left" w:pos="0"/>
        </w:tabs>
      </w:pPr>
      <w:r>
        <w:rPr>
          <w:rStyle w:val="StrongEmphasis"/>
        </w:rPr>
        <w:t>Total Number of Samples</w:t>
      </w:r>
      <w:r>
        <w:t xml:space="preserve">: </w:t>
      </w:r>
      <w:r w:rsidR="00CD1007" w:rsidRPr="00CD1007">
        <w:t>33559</w:t>
      </w:r>
    </w:p>
    <w:p w14:paraId="09D99979" w14:textId="77777777" w:rsidR="00B63EB9" w:rsidRDefault="00000000">
      <w:pPr>
        <w:pStyle w:val="BodyText"/>
        <w:numPr>
          <w:ilvl w:val="0"/>
          <w:numId w:val="2"/>
        </w:numPr>
        <w:tabs>
          <w:tab w:val="clear" w:pos="709"/>
          <w:tab w:val="left" w:pos="0"/>
        </w:tabs>
      </w:pPr>
      <w:r>
        <w:rPr>
          <w:rStyle w:val="StrongEmphasis"/>
        </w:rPr>
        <w:t>Data Split</w:t>
      </w:r>
      <w:r>
        <w:t>:</w:t>
      </w:r>
    </w:p>
    <w:p w14:paraId="1343E469" w14:textId="4B43C03E" w:rsidR="00B63EB9" w:rsidRDefault="00000000" w:rsidP="00277CFA">
      <w:pPr>
        <w:pStyle w:val="BodyText"/>
        <w:numPr>
          <w:ilvl w:val="1"/>
          <w:numId w:val="2"/>
        </w:numPr>
        <w:tabs>
          <w:tab w:val="left" w:pos="0"/>
        </w:tabs>
      </w:pPr>
      <w:r>
        <w:t xml:space="preserve">Training: </w:t>
      </w:r>
      <w:r w:rsidR="00CD1007" w:rsidRPr="00CD1007">
        <w:t>26848</w:t>
      </w:r>
      <w:r>
        <w:t xml:space="preserve"> samples</w:t>
      </w:r>
    </w:p>
    <w:p w14:paraId="2E9E524F" w14:textId="4759F4DB" w:rsidR="0050443C" w:rsidRDefault="00000000">
      <w:pPr>
        <w:pStyle w:val="BodyText"/>
        <w:numPr>
          <w:ilvl w:val="1"/>
          <w:numId w:val="2"/>
        </w:numPr>
        <w:tabs>
          <w:tab w:val="left" w:pos="0"/>
        </w:tabs>
      </w:pPr>
      <w:r>
        <w:t xml:space="preserve">Testing: </w:t>
      </w:r>
      <w:r w:rsidR="00CD1007" w:rsidRPr="00CD1007">
        <w:t>6711</w:t>
      </w:r>
      <w:r w:rsidR="00CD1007">
        <w:t xml:space="preserve"> </w:t>
      </w:r>
      <w:r>
        <w:t>samples</w:t>
      </w:r>
    </w:p>
    <w:p w14:paraId="0A1E4C18" w14:textId="3FA2ADA7" w:rsidR="00B63EB9" w:rsidRDefault="0050443C" w:rsidP="0050443C">
      <w:r>
        <w:br w:type="page"/>
      </w:r>
    </w:p>
    <w:p w14:paraId="0AC86317" w14:textId="77777777" w:rsidR="00B63EB9" w:rsidRDefault="00000000">
      <w:pPr>
        <w:pStyle w:val="Heading3"/>
        <w:spacing w:after="283"/>
      </w:pPr>
      <w:r>
        <w:rPr>
          <w:rStyle w:val="StrongEmphasis"/>
          <w:sz w:val="32"/>
          <w:szCs w:val="32"/>
        </w:rPr>
        <w:lastRenderedPageBreak/>
        <w:t>3- Models</w:t>
      </w:r>
    </w:p>
    <w:p w14:paraId="448E1A49" w14:textId="77777777" w:rsidR="00B63EB9" w:rsidRDefault="00000000">
      <w:pPr>
        <w:pStyle w:val="Heading4"/>
        <w:spacing w:after="283"/>
      </w:pPr>
      <w:r>
        <w:rPr>
          <w:sz w:val="26"/>
          <w:szCs w:val="26"/>
        </w:rPr>
        <w:t xml:space="preserve">  3.1- Image Dataset Models</w:t>
      </w:r>
    </w:p>
    <w:p w14:paraId="1A932D73" w14:textId="6747F1EF" w:rsidR="00B63EB9" w:rsidRDefault="00000000">
      <w:pPr>
        <w:pStyle w:val="BodyText"/>
        <w:numPr>
          <w:ilvl w:val="0"/>
          <w:numId w:val="3"/>
        </w:numPr>
        <w:tabs>
          <w:tab w:val="clear" w:pos="709"/>
          <w:tab w:val="left" w:pos="0"/>
        </w:tabs>
      </w:pPr>
      <w:r>
        <w:rPr>
          <w:rStyle w:val="StrongEmphasis"/>
        </w:rPr>
        <w:t>Loss Curve:</w:t>
      </w:r>
      <w:r>
        <w:rPr>
          <w:rStyle w:val="StrongEmphasis"/>
          <w:sz w:val="192"/>
          <w:szCs w:val="192"/>
        </w:rPr>
        <w:t xml:space="preserve"> </w:t>
      </w:r>
    </w:p>
    <w:p w14:paraId="26B00302" w14:textId="23F146DF" w:rsidR="00CD1007" w:rsidRDefault="00277CFA">
      <w:pPr>
        <w:rPr>
          <w:sz w:val="12"/>
          <w:szCs w:val="12"/>
        </w:rPr>
      </w:pPr>
      <w:r w:rsidRPr="00277CFA">
        <w:rPr>
          <w:sz w:val="12"/>
          <w:szCs w:val="12"/>
        </w:rPr>
        <w:drawing>
          <wp:anchor distT="0" distB="0" distL="114300" distR="114300" simplePos="0" relativeHeight="251662336" behindDoc="0" locked="0" layoutInCell="1" allowOverlap="1" wp14:anchorId="4A99BD30" wp14:editId="467D1767">
            <wp:simplePos x="0" y="0"/>
            <wp:positionH relativeFrom="margin">
              <wp:posOffset>569473</wp:posOffset>
            </wp:positionH>
            <wp:positionV relativeFrom="paragraph">
              <wp:posOffset>3535478</wp:posOffset>
            </wp:positionV>
            <wp:extent cx="4546622" cy="3589689"/>
            <wp:effectExtent l="0" t="0" r="6350" b="0"/>
            <wp:wrapSquare wrapText="bothSides"/>
            <wp:docPr id="1339451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51392"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548721" cy="3591346"/>
                    </a:xfrm>
                    <a:prstGeom prst="rect">
                      <a:avLst/>
                    </a:prstGeom>
                  </pic:spPr>
                </pic:pic>
              </a:graphicData>
            </a:graphic>
            <wp14:sizeRelH relativeFrom="margin">
              <wp14:pctWidth>0</wp14:pctWidth>
            </wp14:sizeRelH>
            <wp14:sizeRelV relativeFrom="margin">
              <wp14:pctHeight>0</wp14:pctHeight>
            </wp14:sizeRelV>
          </wp:anchor>
        </w:drawing>
      </w:r>
      <w:r w:rsidR="00CD1007" w:rsidRPr="00CD1007">
        <w:rPr>
          <w:rStyle w:val="StrongEmphasis"/>
          <w:sz w:val="192"/>
          <w:szCs w:val="192"/>
        </w:rPr>
        <w:drawing>
          <wp:anchor distT="0" distB="0" distL="114300" distR="114300" simplePos="0" relativeHeight="251658240" behindDoc="0" locked="0" layoutInCell="1" allowOverlap="1" wp14:anchorId="616FCE80" wp14:editId="762BF949">
            <wp:simplePos x="0" y="0"/>
            <wp:positionH relativeFrom="margin">
              <wp:align>center</wp:align>
            </wp:positionH>
            <wp:positionV relativeFrom="paragraph">
              <wp:posOffset>73660</wp:posOffset>
            </wp:positionV>
            <wp:extent cx="4192905" cy="3342005"/>
            <wp:effectExtent l="0" t="0" r="0" b="0"/>
            <wp:wrapSquare wrapText="bothSides"/>
            <wp:docPr id="461121435" name="Picture 1" descr="A graph of loss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121435" name="Picture 1" descr="A graph of loss curv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92905" cy="3342005"/>
                    </a:xfrm>
                    <a:prstGeom prst="rect">
                      <a:avLst/>
                    </a:prstGeom>
                  </pic:spPr>
                </pic:pic>
              </a:graphicData>
            </a:graphic>
            <wp14:sizeRelH relativeFrom="margin">
              <wp14:pctWidth>0</wp14:pctWidth>
            </wp14:sizeRelH>
            <wp14:sizeRelV relativeFrom="margin">
              <wp14:pctHeight>0</wp14:pctHeight>
            </wp14:sizeRelV>
          </wp:anchor>
        </w:drawing>
      </w:r>
      <w:r w:rsidR="00CD1007">
        <w:rPr>
          <w:sz w:val="12"/>
          <w:szCs w:val="12"/>
        </w:rPr>
        <w:br w:type="page"/>
      </w:r>
    </w:p>
    <w:p w14:paraId="1774A9B7" w14:textId="0FA7517C" w:rsidR="00277CFA" w:rsidRDefault="00277CFA">
      <w:pPr>
        <w:rPr>
          <w:sz w:val="12"/>
          <w:szCs w:val="12"/>
        </w:rPr>
      </w:pPr>
      <w:r w:rsidRPr="00CD1007">
        <w:rPr>
          <w:rStyle w:val="StrongEmphasis"/>
          <w:sz w:val="192"/>
          <w:szCs w:val="192"/>
        </w:rPr>
        <w:lastRenderedPageBreak/>
        <w:drawing>
          <wp:anchor distT="0" distB="0" distL="114300" distR="114300" simplePos="0" relativeHeight="251665408" behindDoc="0" locked="0" layoutInCell="1" allowOverlap="1" wp14:anchorId="220F61A9" wp14:editId="4E636553">
            <wp:simplePos x="0" y="0"/>
            <wp:positionH relativeFrom="margin">
              <wp:align>center</wp:align>
            </wp:positionH>
            <wp:positionV relativeFrom="paragraph">
              <wp:posOffset>267</wp:posOffset>
            </wp:positionV>
            <wp:extent cx="4748530" cy="3753485"/>
            <wp:effectExtent l="0" t="0" r="0" b="0"/>
            <wp:wrapSquare wrapText="bothSides"/>
            <wp:docPr id="1904717101" name="Picture 1" descr="A graph of a loss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717101" name="Picture 1" descr="A graph of a loss curv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48530" cy="3753485"/>
                    </a:xfrm>
                    <a:prstGeom prst="rect">
                      <a:avLst/>
                    </a:prstGeom>
                  </pic:spPr>
                </pic:pic>
              </a:graphicData>
            </a:graphic>
            <wp14:sizeRelH relativeFrom="margin">
              <wp14:pctWidth>0</wp14:pctWidth>
            </wp14:sizeRelH>
            <wp14:sizeRelV relativeFrom="margin">
              <wp14:pctHeight>0</wp14:pctHeight>
            </wp14:sizeRelV>
          </wp:anchor>
        </w:drawing>
      </w:r>
      <w:r w:rsidRPr="00277CFA">
        <w:rPr>
          <w:sz w:val="12"/>
          <w:szCs w:val="12"/>
        </w:rPr>
        <w:drawing>
          <wp:anchor distT="0" distB="0" distL="114300" distR="114300" simplePos="0" relativeHeight="251663360" behindDoc="0" locked="0" layoutInCell="1" allowOverlap="1" wp14:anchorId="3B39280D" wp14:editId="726A8E29">
            <wp:simplePos x="0" y="0"/>
            <wp:positionH relativeFrom="margin">
              <wp:align>left</wp:align>
            </wp:positionH>
            <wp:positionV relativeFrom="paragraph">
              <wp:posOffset>3850105</wp:posOffset>
            </wp:positionV>
            <wp:extent cx="5468113" cy="4334480"/>
            <wp:effectExtent l="0" t="0" r="0" b="9525"/>
            <wp:wrapSquare wrapText="bothSides"/>
            <wp:docPr id="1926473689"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473689" name="Picture 1" descr="A graph with a l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468113" cy="4334480"/>
                    </a:xfrm>
                    <a:prstGeom prst="rect">
                      <a:avLst/>
                    </a:prstGeom>
                  </pic:spPr>
                </pic:pic>
              </a:graphicData>
            </a:graphic>
          </wp:anchor>
        </w:drawing>
      </w:r>
      <w:r>
        <w:rPr>
          <w:sz w:val="12"/>
          <w:szCs w:val="12"/>
        </w:rPr>
        <w:br w:type="page"/>
      </w:r>
    </w:p>
    <w:p w14:paraId="17DA1C2F" w14:textId="5ABF3603" w:rsidR="00277CFA" w:rsidRDefault="00277CFA">
      <w:pPr>
        <w:rPr>
          <w:sz w:val="12"/>
          <w:szCs w:val="12"/>
        </w:rPr>
      </w:pPr>
    </w:p>
    <w:p w14:paraId="1B4360D5" w14:textId="3BE50EFE" w:rsidR="00B63EB9" w:rsidRDefault="00B63EB9">
      <w:pPr>
        <w:pStyle w:val="BodyText"/>
        <w:tabs>
          <w:tab w:val="left" w:pos="0"/>
        </w:tabs>
        <w:ind w:left="426"/>
        <w:rPr>
          <w:sz w:val="12"/>
          <w:szCs w:val="12"/>
        </w:rPr>
      </w:pPr>
    </w:p>
    <w:p w14:paraId="02E68CDF" w14:textId="08D75D25" w:rsidR="00B63EB9" w:rsidRDefault="00CD1007">
      <w:pPr>
        <w:pStyle w:val="BodyText"/>
        <w:numPr>
          <w:ilvl w:val="0"/>
          <w:numId w:val="3"/>
        </w:numPr>
        <w:tabs>
          <w:tab w:val="clear" w:pos="709"/>
          <w:tab w:val="left" w:pos="0"/>
        </w:tabs>
      </w:pPr>
      <w:r w:rsidRPr="00CD1007">
        <w:rPr>
          <w:rStyle w:val="StrongEmphasis"/>
        </w:rPr>
        <w:drawing>
          <wp:anchor distT="0" distB="0" distL="114300" distR="114300" simplePos="0" relativeHeight="251660288" behindDoc="0" locked="0" layoutInCell="1" allowOverlap="1" wp14:anchorId="0B539382" wp14:editId="13371C26">
            <wp:simplePos x="0" y="0"/>
            <wp:positionH relativeFrom="margin">
              <wp:align>right</wp:align>
            </wp:positionH>
            <wp:positionV relativeFrom="paragraph">
              <wp:posOffset>213886</wp:posOffset>
            </wp:positionV>
            <wp:extent cx="5848985" cy="3783330"/>
            <wp:effectExtent l="0" t="0" r="0" b="7620"/>
            <wp:wrapSquare wrapText="bothSides"/>
            <wp:docPr id="1243982599" name="Picture 1" descr="A graph of a logistic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982599" name="Picture 1" descr="A graph of a logistic curve"/>
                    <pic:cNvPicPr/>
                  </pic:nvPicPr>
                  <pic:blipFill rotWithShape="1">
                    <a:blip r:embed="rId12">
                      <a:extLst>
                        <a:ext uri="{28A0092B-C50C-407E-A947-70E740481C1C}">
                          <a14:useLocalDpi xmlns:a14="http://schemas.microsoft.com/office/drawing/2010/main" val="0"/>
                        </a:ext>
                      </a:extLst>
                    </a:blip>
                    <a:srcRect l="531" t="1" r="1057" b="1624"/>
                    <a:stretch/>
                  </pic:blipFill>
                  <pic:spPr bwMode="auto">
                    <a:xfrm>
                      <a:off x="0" y="0"/>
                      <a:ext cx="5848985" cy="3783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0000">
        <w:rPr>
          <w:rStyle w:val="StrongEmphasis"/>
        </w:rPr>
        <w:t>ROC Curve and AUC Plot:</w:t>
      </w:r>
      <w:r w:rsidRPr="00CD1007">
        <w:rPr>
          <w:noProof/>
        </w:rPr>
        <w:t xml:space="preserve"> </w:t>
      </w:r>
    </w:p>
    <w:p w14:paraId="640F1142" w14:textId="77777777" w:rsidR="00A932A4" w:rsidRDefault="00000000">
      <w:pPr>
        <w:pStyle w:val="Heading4"/>
        <w:spacing w:after="283"/>
        <w:rPr>
          <w:sz w:val="24"/>
          <w:szCs w:val="24"/>
        </w:rPr>
      </w:pPr>
      <w:r>
        <w:rPr>
          <w:sz w:val="24"/>
          <w:szCs w:val="24"/>
        </w:rPr>
        <w:t xml:space="preserve">  </w:t>
      </w:r>
    </w:p>
    <w:p w14:paraId="61B6F10B" w14:textId="6427C074" w:rsidR="00B63EB9" w:rsidRDefault="00000000">
      <w:pPr>
        <w:pStyle w:val="Heading4"/>
        <w:spacing w:after="283"/>
        <w:rPr>
          <w:sz w:val="24"/>
          <w:szCs w:val="24"/>
        </w:rPr>
      </w:pPr>
      <w:r>
        <w:rPr>
          <w:sz w:val="24"/>
          <w:szCs w:val="24"/>
        </w:rPr>
        <w:t>3.1.1- Logistic Regression Model</w:t>
      </w:r>
    </w:p>
    <w:p w14:paraId="424A2F61" w14:textId="28245E08" w:rsidR="00B63EB9" w:rsidRDefault="00000000" w:rsidP="00A932A4">
      <w:pPr>
        <w:pStyle w:val="BodyText"/>
        <w:numPr>
          <w:ilvl w:val="0"/>
          <w:numId w:val="3"/>
        </w:numPr>
        <w:tabs>
          <w:tab w:val="clear" w:pos="709"/>
          <w:tab w:val="left" w:pos="0"/>
        </w:tabs>
      </w:pPr>
      <w:r>
        <w:rPr>
          <w:rStyle w:val="StrongEmphasis"/>
        </w:rPr>
        <w:t>Accuracy</w:t>
      </w:r>
      <w:r>
        <w:t xml:space="preserve">: </w:t>
      </w:r>
      <w:r>
        <w:rPr>
          <w:rFonts w:ascii="var jp-code-font-family" w:hAnsi="var jp-code-font-family"/>
        </w:rPr>
        <w:t>0</w:t>
      </w:r>
      <w:r w:rsidR="00A932A4" w:rsidRPr="00A932A4">
        <w:rPr>
          <w:rFonts w:ascii="var jp-code-font-family" w:hAnsi="var jp-code-font-family"/>
        </w:rPr>
        <w:t>.6904934687953556</w:t>
      </w:r>
    </w:p>
    <w:p w14:paraId="33087ACD" w14:textId="2B544C5B" w:rsidR="00B63EB9" w:rsidRDefault="00000000">
      <w:pPr>
        <w:pStyle w:val="BodyText"/>
        <w:numPr>
          <w:ilvl w:val="0"/>
          <w:numId w:val="3"/>
        </w:numPr>
        <w:tabs>
          <w:tab w:val="clear" w:pos="709"/>
          <w:tab w:val="left" w:pos="0"/>
        </w:tabs>
      </w:pPr>
      <w:r>
        <w:rPr>
          <w:rStyle w:val="StrongEmphasis"/>
        </w:rPr>
        <w:t>Precision</w:t>
      </w:r>
      <w:r>
        <w:t xml:space="preserve">: </w:t>
      </w:r>
      <w:r w:rsidR="00A932A4">
        <w:rPr>
          <w:rFonts w:ascii="var jp-code-font-family" w:hAnsi="var jp-code-font-family"/>
          <w:sz w:val="24"/>
          <w:szCs w:val="24"/>
        </w:rPr>
        <w:t>0</w:t>
      </w:r>
      <w:r w:rsidR="00A932A4" w:rsidRPr="00A932A4">
        <w:rPr>
          <w:rFonts w:ascii="var jp-code-font-family" w:hAnsi="var jp-code-font-family"/>
          <w:sz w:val="24"/>
          <w:szCs w:val="24"/>
        </w:rPr>
        <w:t>.69139</w:t>
      </w:r>
      <w:r w:rsidR="00A932A4">
        <w:rPr>
          <w:rFonts w:ascii="var jp-code-font-family" w:hAnsi="var jp-code-font-family"/>
          <w:sz w:val="24"/>
          <w:szCs w:val="24"/>
        </w:rPr>
        <w:t>0</w:t>
      </w:r>
      <w:r w:rsidR="00A932A4" w:rsidRPr="00A932A4">
        <w:rPr>
          <w:rFonts w:ascii="var jp-code-font-family" w:hAnsi="var jp-code-font-family"/>
          <w:sz w:val="24"/>
          <w:szCs w:val="24"/>
        </w:rPr>
        <w:t>2348117779</w:t>
      </w:r>
    </w:p>
    <w:p w14:paraId="3ACA8391" w14:textId="3CC6B564" w:rsidR="00A932A4" w:rsidRPr="00A932A4" w:rsidRDefault="00000000" w:rsidP="00A932A4">
      <w:pPr>
        <w:pStyle w:val="BodyText"/>
        <w:numPr>
          <w:ilvl w:val="0"/>
          <w:numId w:val="3"/>
        </w:numPr>
        <w:tabs>
          <w:tab w:val="clear" w:pos="709"/>
          <w:tab w:val="left" w:pos="0"/>
        </w:tabs>
      </w:pPr>
      <w:r>
        <w:rPr>
          <w:rStyle w:val="StrongEmphasis"/>
        </w:rPr>
        <w:t>Recall</w:t>
      </w:r>
      <w:r>
        <w:t xml:space="preserve">: </w:t>
      </w:r>
      <w:r w:rsidR="00A932A4">
        <w:t>0</w:t>
      </w:r>
      <w:r w:rsidR="00A932A4" w:rsidRPr="00A932A4">
        <w:rPr>
          <w:rFonts w:ascii="var jp-code-font-family" w:hAnsi="var jp-code-font-family"/>
        </w:rPr>
        <w:t>.6787413099158434</w:t>
      </w:r>
    </w:p>
    <w:p w14:paraId="46E615B0" w14:textId="23FFF32C" w:rsidR="00B63EB9" w:rsidRPr="00A932A4" w:rsidRDefault="00000000" w:rsidP="00A932A4">
      <w:pPr>
        <w:pStyle w:val="BodyText"/>
        <w:numPr>
          <w:ilvl w:val="0"/>
          <w:numId w:val="3"/>
        </w:numPr>
        <w:tabs>
          <w:tab w:val="clear" w:pos="709"/>
          <w:tab w:val="left" w:pos="0"/>
        </w:tabs>
        <w:rPr>
          <w:rFonts w:ascii="var jp-code-font-family" w:hAnsi="var jp-code-font-family"/>
        </w:rPr>
      </w:pPr>
      <w:r w:rsidRPr="00A932A4">
        <w:rPr>
          <w:rStyle w:val="StrongEmphasis"/>
          <w:rFonts w:ascii="var jp-code-font-family" w:hAnsi="var jp-code-font-family"/>
        </w:rPr>
        <w:t>Confusion Matrix</w:t>
      </w:r>
      <w:r w:rsidRPr="00A932A4">
        <w:rPr>
          <w:rFonts w:ascii="var jp-code-font-family" w:hAnsi="var jp-code-font-family"/>
        </w:rPr>
        <w:t xml:space="preserve">: </w:t>
      </w:r>
      <w:r w:rsidR="00A932A4" w:rsidRPr="00A932A4">
        <w:rPr>
          <w:rFonts w:ascii="var jp-code-font-family" w:hAnsi="var jp-code-font-family"/>
        </w:rPr>
        <w:t>[[1951</w:t>
      </w:r>
      <w:r w:rsidR="00A932A4">
        <w:rPr>
          <w:rFonts w:ascii="var jp-code-font-family" w:hAnsi="var jp-code-font-family"/>
        </w:rPr>
        <w:t>,</w:t>
      </w:r>
      <w:r w:rsidR="00A932A4" w:rsidRPr="00A932A4">
        <w:rPr>
          <w:rFonts w:ascii="var jp-code-font-family" w:hAnsi="var jp-code-font-family"/>
        </w:rPr>
        <w:t xml:space="preserve">  828]</w:t>
      </w:r>
      <w:r w:rsidR="00A932A4">
        <w:rPr>
          <w:rFonts w:ascii="var jp-code-font-family" w:hAnsi="var jp-code-font-family"/>
        </w:rPr>
        <w:t>,</w:t>
      </w:r>
      <w:r w:rsidR="00A932A4" w:rsidRPr="00A932A4">
        <w:rPr>
          <w:rFonts w:ascii="var jp-code-font-family" w:hAnsi="var jp-code-font-family"/>
        </w:rPr>
        <w:t xml:space="preserve"> [ 878</w:t>
      </w:r>
      <w:r w:rsidR="00A932A4">
        <w:rPr>
          <w:rFonts w:ascii="var jp-code-font-family" w:hAnsi="var jp-code-font-family"/>
        </w:rPr>
        <w:t>,</w:t>
      </w:r>
      <w:r w:rsidR="00A932A4" w:rsidRPr="00A932A4">
        <w:rPr>
          <w:rFonts w:ascii="var jp-code-font-family" w:hAnsi="var jp-code-font-family"/>
        </w:rPr>
        <w:t xml:space="preserve"> 1855]]</w:t>
      </w:r>
    </w:p>
    <w:p w14:paraId="03DAE6C5" w14:textId="59F09935" w:rsidR="00B63EB9" w:rsidRDefault="00A932A4">
      <w:pPr>
        <w:pStyle w:val="BodyText"/>
        <w:numPr>
          <w:ilvl w:val="0"/>
          <w:numId w:val="3"/>
        </w:numPr>
        <w:tabs>
          <w:tab w:val="clear" w:pos="709"/>
          <w:tab w:val="left" w:pos="0"/>
        </w:tabs>
      </w:pPr>
      <w:r w:rsidRPr="00A932A4">
        <w:drawing>
          <wp:anchor distT="0" distB="0" distL="114300" distR="114300" simplePos="0" relativeHeight="251661312" behindDoc="1" locked="0" layoutInCell="1" allowOverlap="1" wp14:anchorId="14560624" wp14:editId="5F91B9DB">
            <wp:simplePos x="0" y="0"/>
            <wp:positionH relativeFrom="margin">
              <wp:posOffset>1871263</wp:posOffset>
            </wp:positionH>
            <wp:positionV relativeFrom="paragraph">
              <wp:posOffset>15504</wp:posOffset>
            </wp:positionV>
            <wp:extent cx="2884805" cy="2254250"/>
            <wp:effectExtent l="0" t="0" r="0" b="0"/>
            <wp:wrapNone/>
            <wp:docPr id="633747087" name="Picture 1" descr="A diagram of a logis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747087" name="Picture 1" descr="A diagram of a logistic&#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84805" cy="2254250"/>
                    </a:xfrm>
                    <a:prstGeom prst="rect">
                      <a:avLst/>
                    </a:prstGeom>
                  </pic:spPr>
                </pic:pic>
              </a:graphicData>
            </a:graphic>
            <wp14:sizeRelH relativeFrom="margin">
              <wp14:pctWidth>0</wp14:pctWidth>
            </wp14:sizeRelH>
            <wp14:sizeRelV relativeFrom="margin">
              <wp14:pctHeight>0</wp14:pctHeight>
            </wp14:sizeRelV>
          </wp:anchor>
        </w:drawing>
      </w:r>
      <w:r w:rsidR="00000000">
        <w:rPr>
          <w:rStyle w:val="StrongEmphasis"/>
          <w:rFonts w:ascii="var jp-code-font-family" w:hAnsi="var jp-code-font-family"/>
        </w:rPr>
        <w:t>Confusion Matrix Display</w:t>
      </w:r>
      <w:r w:rsidR="00000000">
        <w:rPr>
          <w:rFonts w:ascii="var jp-code-font-family" w:hAnsi="var jp-code-font-family"/>
        </w:rPr>
        <w:t>:</w:t>
      </w:r>
    </w:p>
    <w:p w14:paraId="7FD3C145" w14:textId="6C642BC8" w:rsidR="00B63EB9" w:rsidRDefault="00B63EB9">
      <w:pPr>
        <w:pStyle w:val="BodyText"/>
        <w:tabs>
          <w:tab w:val="left" w:pos="0"/>
        </w:tabs>
        <w:ind w:left="709"/>
      </w:pPr>
    </w:p>
    <w:p w14:paraId="42EF7D20" w14:textId="77777777" w:rsidR="00A932A4" w:rsidRDefault="00A932A4">
      <w:pPr>
        <w:rPr>
          <w:rFonts w:asciiTheme="majorHAnsi" w:eastAsiaTheme="majorEastAsia" w:hAnsiTheme="majorHAnsi" w:cstheme="majorBidi"/>
          <w:i/>
          <w:iCs/>
          <w:color w:val="1F4E79" w:themeColor="accent1" w:themeShade="80"/>
          <w:sz w:val="24"/>
          <w:szCs w:val="24"/>
        </w:rPr>
      </w:pPr>
      <w:r>
        <w:rPr>
          <w:sz w:val="24"/>
          <w:szCs w:val="24"/>
        </w:rPr>
        <w:br w:type="page"/>
      </w:r>
    </w:p>
    <w:p w14:paraId="79AA6C9F" w14:textId="716175C2" w:rsidR="00B63EB9" w:rsidRDefault="00000000">
      <w:pPr>
        <w:pStyle w:val="Heading4"/>
        <w:spacing w:after="283"/>
        <w:rPr>
          <w:sz w:val="24"/>
          <w:szCs w:val="24"/>
        </w:rPr>
      </w:pPr>
      <w:r>
        <w:rPr>
          <w:sz w:val="24"/>
          <w:szCs w:val="24"/>
        </w:rPr>
        <w:lastRenderedPageBreak/>
        <w:t xml:space="preserve">  3.1.2- KNN Model</w:t>
      </w:r>
    </w:p>
    <w:p w14:paraId="1A161A02" w14:textId="6D56DFD5" w:rsidR="00B63EB9" w:rsidRDefault="00000000" w:rsidP="00277CFA">
      <w:pPr>
        <w:pStyle w:val="BodyText"/>
        <w:numPr>
          <w:ilvl w:val="0"/>
          <w:numId w:val="3"/>
        </w:numPr>
        <w:tabs>
          <w:tab w:val="clear" w:pos="709"/>
          <w:tab w:val="left" w:pos="0"/>
        </w:tabs>
      </w:pPr>
      <w:r>
        <w:rPr>
          <w:rStyle w:val="StrongEmphasis"/>
        </w:rPr>
        <w:t>Accuracy</w:t>
      </w:r>
      <w:r>
        <w:t xml:space="preserve">: </w:t>
      </w:r>
      <w:r w:rsidR="00277CFA" w:rsidRPr="00277CFA">
        <w:rPr>
          <w:rFonts w:ascii="var jp-code-font-family" w:hAnsi="var jp-code-font-family"/>
        </w:rPr>
        <w:t>0.6972060957910015</w:t>
      </w:r>
    </w:p>
    <w:p w14:paraId="5CF07725" w14:textId="4E0E7246" w:rsidR="00B63EB9" w:rsidRDefault="00000000" w:rsidP="00277CFA">
      <w:pPr>
        <w:pStyle w:val="BodyText"/>
        <w:numPr>
          <w:ilvl w:val="0"/>
          <w:numId w:val="3"/>
        </w:numPr>
        <w:tabs>
          <w:tab w:val="clear" w:pos="709"/>
          <w:tab w:val="left" w:pos="0"/>
        </w:tabs>
      </w:pPr>
      <w:r>
        <w:rPr>
          <w:rStyle w:val="StrongEmphasis"/>
        </w:rPr>
        <w:t>Precision</w:t>
      </w:r>
      <w:r>
        <w:t xml:space="preserve">: </w:t>
      </w:r>
      <w:r w:rsidR="00277CFA" w:rsidRPr="00277CFA">
        <w:rPr>
          <w:rFonts w:ascii="var jp-code-font-family" w:hAnsi="var jp-code-font-family"/>
        </w:rPr>
        <w:t>0.7021276595744681</w:t>
      </w:r>
    </w:p>
    <w:p w14:paraId="1017BE08" w14:textId="3CF58F1B" w:rsidR="00B63EB9" w:rsidRDefault="00000000" w:rsidP="00277CFA">
      <w:pPr>
        <w:pStyle w:val="BodyText"/>
        <w:numPr>
          <w:ilvl w:val="0"/>
          <w:numId w:val="3"/>
        </w:numPr>
        <w:tabs>
          <w:tab w:val="clear" w:pos="709"/>
          <w:tab w:val="left" w:pos="0"/>
        </w:tabs>
      </w:pPr>
      <w:r>
        <w:rPr>
          <w:rStyle w:val="StrongEmphasis"/>
          <w:sz w:val="24"/>
          <w:szCs w:val="24"/>
        </w:rPr>
        <w:t>Recall</w:t>
      </w:r>
      <w:r>
        <w:rPr>
          <w:sz w:val="24"/>
          <w:szCs w:val="24"/>
        </w:rPr>
        <w:t xml:space="preserve">: </w:t>
      </w:r>
      <w:r w:rsidR="00277CFA" w:rsidRPr="00277CFA">
        <w:rPr>
          <w:rFonts w:ascii="var jp-code-font-family" w:hAnsi="var jp-code-font-family"/>
        </w:rPr>
        <w:t>0.6761800219538968</w:t>
      </w:r>
    </w:p>
    <w:p w14:paraId="79E1E87C" w14:textId="0849DF11" w:rsidR="00B63EB9" w:rsidRPr="00277CFA" w:rsidRDefault="00000000" w:rsidP="00277CFA">
      <w:pPr>
        <w:pStyle w:val="BodyText"/>
        <w:numPr>
          <w:ilvl w:val="0"/>
          <w:numId w:val="3"/>
        </w:numPr>
        <w:tabs>
          <w:tab w:val="clear" w:pos="709"/>
          <w:tab w:val="left" w:pos="0"/>
        </w:tabs>
        <w:rPr>
          <w:rFonts w:ascii="var jp-code-font-family" w:hAnsi="var jp-code-font-family"/>
        </w:rPr>
      </w:pPr>
      <w:r>
        <w:rPr>
          <w:rStyle w:val="StrongEmphasis"/>
          <w:rFonts w:ascii="var jp-code-font-family" w:hAnsi="var jp-code-font-family"/>
        </w:rPr>
        <w:t>Confusion Matrix</w:t>
      </w:r>
      <w:r>
        <w:rPr>
          <w:rFonts w:ascii="var jp-code-font-family" w:hAnsi="var jp-code-font-family"/>
        </w:rPr>
        <w:t xml:space="preserve">: </w:t>
      </w:r>
      <w:r w:rsidR="00277CFA" w:rsidRPr="00277CFA">
        <w:rPr>
          <w:rFonts w:ascii="var jp-code-font-family" w:hAnsi="var jp-code-font-family"/>
        </w:rPr>
        <w:t xml:space="preserve">[[1995 </w:t>
      </w:r>
      <w:r w:rsidR="00277CFA">
        <w:rPr>
          <w:rFonts w:ascii="var jp-code-font-family" w:hAnsi="var jp-code-font-family"/>
        </w:rPr>
        <w:t>,</w:t>
      </w:r>
      <w:r w:rsidR="00277CFA" w:rsidRPr="00277CFA">
        <w:rPr>
          <w:rFonts w:ascii="var jp-code-font-family" w:hAnsi="var jp-code-font-family"/>
        </w:rPr>
        <w:t xml:space="preserve"> 784]</w:t>
      </w:r>
      <w:r w:rsidR="00277CFA">
        <w:rPr>
          <w:rFonts w:ascii="var jp-code-font-family" w:hAnsi="var jp-code-font-family"/>
        </w:rPr>
        <w:t xml:space="preserve">, </w:t>
      </w:r>
      <w:r w:rsidR="00277CFA" w:rsidRPr="00277CFA">
        <w:rPr>
          <w:rFonts w:ascii="var jp-code-font-family" w:hAnsi="var jp-code-font-family"/>
        </w:rPr>
        <w:t>[ 885</w:t>
      </w:r>
      <w:r w:rsidR="00277CFA">
        <w:rPr>
          <w:rFonts w:ascii="var jp-code-font-family" w:hAnsi="var jp-code-font-family"/>
        </w:rPr>
        <w:t>,</w:t>
      </w:r>
      <w:r w:rsidR="00277CFA" w:rsidRPr="00277CFA">
        <w:rPr>
          <w:rFonts w:ascii="var jp-code-font-family" w:hAnsi="var jp-code-font-family"/>
        </w:rPr>
        <w:t xml:space="preserve"> 1848]]</w:t>
      </w:r>
    </w:p>
    <w:p w14:paraId="6AA0C3FF" w14:textId="14FF498C" w:rsidR="00B63EB9" w:rsidRDefault="00277CFA">
      <w:pPr>
        <w:pStyle w:val="BodyText"/>
        <w:numPr>
          <w:ilvl w:val="0"/>
          <w:numId w:val="3"/>
        </w:numPr>
        <w:tabs>
          <w:tab w:val="clear" w:pos="709"/>
          <w:tab w:val="left" w:pos="0"/>
        </w:tabs>
      </w:pPr>
      <w:r w:rsidRPr="00277CFA">
        <w:drawing>
          <wp:anchor distT="0" distB="0" distL="114300" distR="114300" simplePos="0" relativeHeight="251666432" behindDoc="1" locked="0" layoutInCell="1" allowOverlap="1" wp14:anchorId="2898F2D2" wp14:editId="1E3B8A13">
            <wp:simplePos x="0" y="0"/>
            <wp:positionH relativeFrom="column">
              <wp:posOffset>1459865</wp:posOffset>
            </wp:positionH>
            <wp:positionV relativeFrom="paragraph">
              <wp:posOffset>16510</wp:posOffset>
            </wp:positionV>
            <wp:extent cx="4806315" cy="3728720"/>
            <wp:effectExtent l="0" t="0" r="0" b="5080"/>
            <wp:wrapNone/>
            <wp:docPr id="1598235380" name="Picture 1"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5380" name="Picture 1" descr="A blue squares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06315" cy="3728720"/>
                    </a:xfrm>
                    <a:prstGeom prst="rect">
                      <a:avLst/>
                    </a:prstGeom>
                  </pic:spPr>
                </pic:pic>
              </a:graphicData>
            </a:graphic>
            <wp14:sizeRelH relativeFrom="margin">
              <wp14:pctWidth>0</wp14:pctWidth>
            </wp14:sizeRelH>
            <wp14:sizeRelV relativeFrom="margin">
              <wp14:pctHeight>0</wp14:pctHeight>
            </wp14:sizeRelV>
          </wp:anchor>
        </w:drawing>
      </w:r>
      <w:r w:rsidR="00000000">
        <w:rPr>
          <w:rStyle w:val="StrongEmphasis"/>
          <w:rFonts w:ascii="var jp-code-font-family" w:hAnsi="var jp-code-font-family"/>
        </w:rPr>
        <w:t>Confusion Matrix Display</w:t>
      </w:r>
      <w:r w:rsidR="00000000">
        <w:rPr>
          <w:rFonts w:ascii="var jp-code-font-family" w:hAnsi="var jp-code-font-family"/>
        </w:rPr>
        <w:t>:</w:t>
      </w:r>
    </w:p>
    <w:p w14:paraId="348BFDA8" w14:textId="0D3D721B" w:rsidR="00B63EB9" w:rsidRDefault="00B63EB9">
      <w:pPr>
        <w:pStyle w:val="BodyText"/>
        <w:tabs>
          <w:tab w:val="left" w:pos="0"/>
        </w:tabs>
        <w:ind w:left="709"/>
      </w:pPr>
    </w:p>
    <w:p w14:paraId="798EDEB5" w14:textId="3B8B373A" w:rsidR="00277CFA" w:rsidRDefault="00277CFA">
      <w:pPr>
        <w:rPr>
          <w:rFonts w:asciiTheme="majorHAnsi" w:eastAsiaTheme="majorEastAsia" w:hAnsiTheme="majorHAnsi" w:cstheme="majorBidi"/>
          <w:i/>
          <w:iCs/>
          <w:color w:val="1F4E79" w:themeColor="accent1" w:themeShade="80"/>
          <w:sz w:val="24"/>
          <w:szCs w:val="24"/>
        </w:rPr>
      </w:pPr>
      <w:r>
        <w:rPr>
          <w:sz w:val="24"/>
          <w:szCs w:val="24"/>
        </w:rPr>
        <w:br w:type="page"/>
      </w:r>
    </w:p>
    <w:p w14:paraId="66D291BF" w14:textId="77777777" w:rsidR="00B63EB9" w:rsidRDefault="00B63EB9">
      <w:pPr>
        <w:pStyle w:val="Heading4"/>
        <w:spacing w:after="283"/>
        <w:rPr>
          <w:sz w:val="24"/>
          <w:szCs w:val="24"/>
        </w:rPr>
      </w:pPr>
    </w:p>
    <w:p w14:paraId="7902CD4C" w14:textId="642E9703" w:rsidR="00B63EB9" w:rsidRDefault="00000000">
      <w:pPr>
        <w:pStyle w:val="Heading4"/>
        <w:spacing w:after="283"/>
      </w:pPr>
      <w:r>
        <w:rPr>
          <w:sz w:val="26"/>
          <w:szCs w:val="26"/>
        </w:rPr>
        <w:t xml:space="preserve">3.2- Numeric Dataset Models </w:t>
      </w:r>
    </w:p>
    <w:p w14:paraId="7B8ACD13" w14:textId="77777777" w:rsidR="00B63EB9" w:rsidRDefault="00000000">
      <w:pPr>
        <w:pStyle w:val="Heading4"/>
        <w:spacing w:after="283"/>
        <w:rPr>
          <w:sz w:val="24"/>
          <w:szCs w:val="24"/>
        </w:rPr>
      </w:pPr>
      <w:r>
        <w:rPr>
          <w:sz w:val="24"/>
          <w:szCs w:val="24"/>
        </w:rPr>
        <w:t xml:space="preserve">    3.2.1- Linear Regression Model</w:t>
      </w:r>
    </w:p>
    <w:p w14:paraId="16EA4478" w14:textId="5F7B8AD4" w:rsidR="00B63EB9" w:rsidRPr="00277CFA" w:rsidRDefault="00000000" w:rsidP="00F06B58">
      <w:pPr>
        <w:pStyle w:val="BodyText"/>
        <w:numPr>
          <w:ilvl w:val="0"/>
          <w:numId w:val="3"/>
        </w:numPr>
        <w:tabs>
          <w:tab w:val="clear" w:pos="709"/>
          <w:tab w:val="left" w:pos="0"/>
        </w:tabs>
      </w:pPr>
      <w:r>
        <w:rPr>
          <w:rStyle w:val="StrongEmphasis"/>
        </w:rPr>
        <w:t>MAE</w:t>
      </w:r>
      <w:r w:rsidR="00277CFA">
        <w:t xml:space="preserve">: </w:t>
      </w:r>
      <w:r w:rsidR="00277CFA" w:rsidRPr="00277CFA">
        <w:t>0</w:t>
      </w:r>
      <w:r w:rsidR="00F06B58" w:rsidRPr="00F06B58">
        <w:t>.4043</w:t>
      </w:r>
    </w:p>
    <w:p w14:paraId="40C8B7AF" w14:textId="256273BF" w:rsidR="00277CFA" w:rsidRDefault="00277CFA" w:rsidP="00F06B58">
      <w:pPr>
        <w:pStyle w:val="BodyText"/>
        <w:numPr>
          <w:ilvl w:val="0"/>
          <w:numId w:val="3"/>
        </w:numPr>
        <w:tabs>
          <w:tab w:val="clear" w:pos="709"/>
          <w:tab w:val="left" w:pos="0"/>
        </w:tabs>
      </w:pPr>
      <w:r>
        <w:rPr>
          <w:rStyle w:val="StrongEmphasis"/>
        </w:rPr>
        <w:t>MSE:</w:t>
      </w:r>
      <w:r>
        <w:t xml:space="preserve"> </w:t>
      </w:r>
      <w:r w:rsidRPr="00277CFA">
        <w:t>0</w:t>
      </w:r>
      <w:r w:rsidR="00F06B58" w:rsidRPr="00F06B58">
        <w:t>.2842</w:t>
      </w:r>
    </w:p>
    <w:p w14:paraId="34517F18" w14:textId="554AD5BE" w:rsidR="00B63EB9" w:rsidRDefault="00000000" w:rsidP="00F06B58">
      <w:pPr>
        <w:pStyle w:val="BodyText"/>
        <w:numPr>
          <w:ilvl w:val="0"/>
          <w:numId w:val="3"/>
        </w:numPr>
        <w:tabs>
          <w:tab w:val="clear" w:pos="709"/>
          <w:tab w:val="left" w:pos="0"/>
        </w:tabs>
      </w:pPr>
      <w:r>
        <w:rPr>
          <w:rStyle w:val="StrongEmphasis"/>
        </w:rPr>
        <w:t>R2 Score</w:t>
      </w:r>
      <w:r>
        <w:t xml:space="preserve">: </w:t>
      </w:r>
      <w:r w:rsidR="00F06B58" w:rsidRPr="00F06B58">
        <w:rPr>
          <w:rFonts w:ascii="var jp-code-font-family" w:hAnsi="var jp-code-font-family"/>
        </w:rPr>
        <w:t>0.6118</w:t>
      </w:r>
    </w:p>
    <w:p w14:paraId="35858AD8" w14:textId="3B6FC2FF" w:rsidR="00B63EB9" w:rsidRDefault="00277CFA">
      <w:pPr>
        <w:pStyle w:val="BodyText"/>
        <w:numPr>
          <w:ilvl w:val="0"/>
          <w:numId w:val="3"/>
        </w:numPr>
        <w:tabs>
          <w:tab w:val="clear" w:pos="709"/>
          <w:tab w:val="left" w:pos="0"/>
        </w:tabs>
      </w:pPr>
      <w:r>
        <w:rPr>
          <w:noProof/>
        </w:rPr>
        <w:drawing>
          <wp:anchor distT="0" distB="0" distL="114300" distR="114300" simplePos="0" relativeHeight="251668480" behindDoc="1" locked="0" layoutInCell="1" allowOverlap="1" wp14:anchorId="068B682C" wp14:editId="23C8A425">
            <wp:simplePos x="0" y="0"/>
            <wp:positionH relativeFrom="margin">
              <wp:posOffset>985520</wp:posOffset>
            </wp:positionH>
            <wp:positionV relativeFrom="paragraph">
              <wp:posOffset>213995</wp:posOffset>
            </wp:positionV>
            <wp:extent cx="4934585" cy="2327275"/>
            <wp:effectExtent l="0" t="0" r="0" b="0"/>
            <wp:wrapNone/>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934585" cy="2327275"/>
                    </a:xfrm>
                    <a:prstGeom prst="rect">
                      <a:avLst/>
                    </a:prstGeom>
                  </pic:spPr>
                </pic:pic>
              </a:graphicData>
            </a:graphic>
            <wp14:sizeRelH relativeFrom="margin">
              <wp14:pctWidth>0</wp14:pctWidth>
            </wp14:sizeRelH>
            <wp14:sizeRelV relativeFrom="margin">
              <wp14:pctHeight>0</wp14:pctHeight>
            </wp14:sizeRelV>
          </wp:anchor>
        </w:drawing>
      </w:r>
      <w:r w:rsidR="00000000">
        <w:rPr>
          <w:rStyle w:val="StrongEmphasis"/>
          <w:rFonts w:ascii="var jp-code-font-family" w:hAnsi="var jp-code-font-family"/>
        </w:rPr>
        <w:t>Scatter Plot:</w:t>
      </w:r>
      <w:r w:rsidR="00000000">
        <w:rPr>
          <w:rStyle w:val="StrongEmphasis"/>
          <w:rFonts w:ascii="var jp-code-font-family" w:hAnsi="var jp-code-font-family"/>
          <w:sz w:val="64"/>
          <w:szCs w:val="64"/>
        </w:rPr>
        <w:t xml:space="preserve"> </w:t>
      </w:r>
    </w:p>
    <w:p w14:paraId="255516A9" w14:textId="77777777" w:rsidR="00277CFA" w:rsidRDefault="00000000">
      <w:pPr>
        <w:pStyle w:val="Heading4"/>
        <w:spacing w:after="283"/>
        <w:rPr>
          <w:sz w:val="24"/>
          <w:szCs w:val="24"/>
        </w:rPr>
      </w:pPr>
      <w:r>
        <w:rPr>
          <w:sz w:val="24"/>
          <w:szCs w:val="24"/>
        </w:rPr>
        <w:t xml:space="preserve">   </w:t>
      </w:r>
    </w:p>
    <w:p w14:paraId="2C893BA9" w14:textId="77777777" w:rsidR="00277CFA" w:rsidRDefault="00277CFA">
      <w:pPr>
        <w:pStyle w:val="Heading4"/>
        <w:spacing w:after="283"/>
        <w:rPr>
          <w:sz w:val="24"/>
          <w:szCs w:val="24"/>
        </w:rPr>
      </w:pPr>
    </w:p>
    <w:p w14:paraId="6F9FFF16" w14:textId="77777777" w:rsidR="00277CFA" w:rsidRDefault="00277CFA">
      <w:pPr>
        <w:pStyle w:val="Heading4"/>
        <w:spacing w:after="283"/>
        <w:rPr>
          <w:sz w:val="24"/>
          <w:szCs w:val="24"/>
        </w:rPr>
      </w:pPr>
    </w:p>
    <w:p w14:paraId="6024632B" w14:textId="77777777" w:rsidR="00277CFA" w:rsidRDefault="00277CFA">
      <w:pPr>
        <w:pStyle w:val="Heading4"/>
        <w:spacing w:after="283"/>
        <w:rPr>
          <w:sz w:val="24"/>
          <w:szCs w:val="24"/>
        </w:rPr>
      </w:pPr>
    </w:p>
    <w:p w14:paraId="0721C111" w14:textId="77777777" w:rsidR="00277CFA" w:rsidRDefault="00277CFA">
      <w:pPr>
        <w:pStyle w:val="Heading4"/>
        <w:spacing w:after="283"/>
        <w:rPr>
          <w:sz w:val="24"/>
          <w:szCs w:val="24"/>
        </w:rPr>
      </w:pPr>
    </w:p>
    <w:p w14:paraId="360A4FB9" w14:textId="77777777" w:rsidR="00277CFA" w:rsidRDefault="00277CFA">
      <w:pPr>
        <w:pStyle w:val="Heading4"/>
        <w:spacing w:after="283"/>
        <w:rPr>
          <w:sz w:val="24"/>
          <w:szCs w:val="24"/>
        </w:rPr>
      </w:pPr>
    </w:p>
    <w:p w14:paraId="5F2C531D" w14:textId="34F8560F" w:rsidR="00B63EB9" w:rsidRDefault="00000000">
      <w:pPr>
        <w:pStyle w:val="Heading4"/>
        <w:spacing w:after="283"/>
        <w:rPr>
          <w:sz w:val="24"/>
          <w:szCs w:val="24"/>
        </w:rPr>
      </w:pPr>
      <w:r>
        <w:rPr>
          <w:sz w:val="24"/>
          <w:szCs w:val="24"/>
        </w:rPr>
        <w:t xml:space="preserve"> 3.2.2- KNN Model</w:t>
      </w:r>
    </w:p>
    <w:p w14:paraId="51E5D56A" w14:textId="6A4C33E1" w:rsidR="00F06B58" w:rsidRPr="00F06B58" w:rsidRDefault="00000000" w:rsidP="00AB5179">
      <w:pPr>
        <w:pStyle w:val="BodyText"/>
        <w:numPr>
          <w:ilvl w:val="0"/>
          <w:numId w:val="3"/>
        </w:numPr>
        <w:tabs>
          <w:tab w:val="clear" w:pos="709"/>
          <w:tab w:val="left" w:pos="0"/>
        </w:tabs>
      </w:pPr>
      <w:r>
        <w:rPr>
          <w:rStyle w:val="StrongEmphasis"/>
        </w:rPr>
        <w:t>MAE</w:t>
      </w:r>
      <w:r>
        <w:t xml:space="preserve">: </w:t>
      </w:r>
      <w:r w:rsidR="00AB5179" w:rsidRPr="00AB5179">
        <w:rPr>
          <w:rFonts w:ascii="var jp-code-font-family" w:hAnsi="var jp-code-font-family"/>
        </w:rPr>
        <w:t>0.1871</w:t>
      </w:r>
    </w:p>
    <w:p w14:paraId="655C3AEF" w14:textId="6134B61E" w:rsidR="00277CFA" w:rsidRDefault="00277CFA" w:rsidP="00AB5179">
      <w:pPr>
        <w:pStyle w:val="BodyText"/>
        <w:numPr>
          <w:ilvl w:val="0"/>
          <w:numId w:val="3"/>
        </w:numPr>
        <w:tabs>
          <w:tab w:val="clear" w:pos="709"/>
          <w:tab w:val="left" w:pos="0"/>
        </w:tabs>
      </w:pPr>
      <w:r>
        <w:rPr>
          <w:rStyle w:val="StrongEmphasis"/>
        </w:rPr>
        <w:t>MSE:</w:t>
      </w:r>
      <w:r>
        <w:t xml:space="preserve"> </w:t>
      </w:r>
      <w:r w:rsidR="00AB5179" w:rsidRPr="00AB5179">
        <w:t>0.0877</w:t>
      </w:r>
    </w:p>
    <w:p w14:paraId="5FDD1265" w14:textId="4277C4DE" w:rsidR="00B63EB9" w:rsidRDefault="00000000" w:rsidP="00AB5179">
      <w:pPr>
        <w:pStyle w:val="BodyText"/>
        <w:numPr>
          <w:ilvl w:val="0"/>
          <w:numId w:val="3"/>
        </w:numPr>
        <w:tabs>
          <w:tab w:val="clear" w:pos="709"/>
          <w:tab w:val="left" w:pos="0"/>
        </w:tabs>
      </w:pPr>
      <w:r>
        <w:rPr>
          <w:rStyle w:val="StrongEmphasis"/>
        </w:rPr>
        <w:t>R2 Score</w:t>
      </w:r>
      <w:r w:rsidR="00F06B58">
        <w:rPr>
          <w:rStyle w:val="StrongEmphasis"/>
        </w:rPr>
        <w:t xml:space="preserve">: </w:t>
      </w:r>
      <w:r w:rsidR="00AB5179" w:rsidRPr="00AB5179">
        <w:t>0.8802</w:t>
      </w:r>
    </w:p>
    <w:p w14:paraId="3F17A3AE" w14:textId="595ED564" w:rsidR="00B63EB9" w:rsidRDefault="00277CFA">
      <w:pPr>
        <w:pStyle w:val="BodyText"/>
        <w:numPr>
          <w:ilvl w:val="0"/>
          <w:numId w:val="3"/>
        </w:numPr>
        <w:tabs>
          <w:tab w:val="clear" w:pos="709"/>
          <w:tab w:val="left" w:pos="0"/>
        </w:tabs>
      </w:pPr>
      <w:r>
        <w:rPr>
          <w:noProof/>
        </w:rPr>
        <w:drawing>
          <wp:anchor distT="0" distB="0" distL="114300" distR="114300" simplePos="0" relativeHeight="251667456" behindDoc="1" locked="0" layoutInCell="1" allowOverlap="1" wp14:anchorId="76C9F8AA" wp14:editId="0717D13D">
            <wp:simplePos x="0" y="0"/>
            <wp:positionH relativeFrom="margin">
              <wp:align>right</wp:align>
            </wp:positionH>
            <wp:positionV relativeFrom="paragraph">
              <wp:posOffset>133796</wp:posOffset>
            </wp:positionV>
            <wp:extent cx="5138420" cy="2388870"/>
            <wp:effectExtent l="0" t="0" r="5080" b="0"/>
            <wp:wrapNone/>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138420" cy="2388870"/>
                    </a:xfrm>
                    <a:prstGeom prst="rect">
                      <a:avLst/>
                    </a:prstGeom>
                  </pic:spPr>
                </pic:pic>
              </a:graphicData>
            </a:graphic>
          </wp:anchor>
        </w:drawing>
      </w:r>
      <w:r w:rsidR="00000000">
        <w:rPr>
          <w:rStyle w:val="StrongEmphasis"/>
          <w:rFonts w:ascii="var jp-code-font-family" w:hAnsi="var jp-code-font-family"/>
        </w:rPr>
        <w:t>Scatter Plot:</w:t>
      </w:r>
    </w:p>
    <w:sectPr w:rsidR="00B63EB9">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OpenSymbol">
    <w:altName w:val="Cambria"/>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var jp-code-font-family">
    <w:altName w:val="Cambria"/>
    <w:charset w:val="01"/>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021E66"/>
    <w:multiLevelType w:val="multilevel"/>
    <w:tmpl w:val="B3FC4D4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7EC4C18"/>
    <w:multiLevelType w:val="multilevel"/>
    <w:tmpl w:val="109448E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15:restartNumberingAfterBreak="0">
    <w:nsid w:val="65147D9B"/>
    <w:multiLevelType w:val="multilevel"/>
    <w:tmpl w:val="CF08FF8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15:restartNumberingAfterBreak="0">
    <w:nsid w:val="75EB0AB1"/>
    <w:multiLevelType w:val="multilevel"/>
    <w:tmpl w:val="B69ACBF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16cid:durableId="684283303">
    <w:abstractNumId w:val="3"/>
  </w:num>
  <w:num w:numId="2" w16cid:durableId="40902854">
    <w:abstractNumId w:val="2"/>
  </w:num>
  <w:num w:numId="3" w16cid:durableId="1190491976">
    <w:abstractNumId w:val="1"/>
  </w:num>
  <w:num w:numId="4" w16cid:durableId="1073237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EB9"/>
    <w:rsid w:val="00277CFA"/>
    <w:rsid w:val="0050443C"/>
    <w:rsid w:val="009A2029"/>
    <w:rsid w:val="00A932A4"/>
    <w:rsid w:val="00AB5179"/>
    <w:rsid w:val="00B63EB9"/>
    <w:rsid w:val="00CD1007"/>
    <w:rsid w:val="00F06B58"/>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4AF7D"/>
  <w15:docId w15:val="{5822BB29-B787-4EE6-96E6-06ED204D1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rPr>
      <w:sz w:val="22"/>
    </w:rPr>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qFormat/>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qFormat/>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qFormat/>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qFormat/>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qFormat/>
    <w:rsid w:val="00645252"/>
    <w:rPr>
      <w:rFonts w:asciiTheme="majorHAnsi" w:eastAsiaTheme="majorEastAsia" w:hAnsiTheme="majorHAnsi" w:cstheme="majorBidi"/>
      <w:i/>
      <w:iCs/>
      <w:color w:val="272727" w:themeColor="text1" w:themeTint="D8"/>
      <w:szCs w:val="21"/>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character" w:customStyle="1" w:styleId="QuoteChar">
    <w:name w:val="Quote Char"/>
    <w:basedOn w:val="DefaultParagraphFont"/>
    <w:link w:val="Quote"/>
    <w:uiPriority w:val="29"/>
    <w:qFormat/>
    <w:rPr>
      <w:i/>
      <w:iCs/>
      <w:color w:val="404040" w:themeColor="text1" w:themeTint="BF"/>
    </w:rPr>
  </w:style>
  <w:style w:type="character" w:customStyle="1" w:styleId="IntenseQuoteChar">
    <w:name w:val="Intense Quote Char"/>
    <w:basedOn w:val="DefaultParagraphFont"/>
    <w:link w:val="IntenseQuote"/>
    <w:uiPriority w:val="30"/>
    <w:qFormat/>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character" w:customStyle="1" w:styleId="BalloonTextChar">
    <w:name w:val="Balloon Text Char"/>
    <w:basedOn w:val="DefaultParagraphFont"/>
    <w:link w:val="BalloonText"/>
    <w:uiPriority w:val="99"/>
    <w:semiHidden/>
    <w:qFormat/>
    <w:rsid w:val="00645252"/>
    <w:rPr>
      <w:rFonts w:ascii="Segoe UI" w:hAnsi="Segoe UI" w:cs="Segoe UI"/>
      <w:szCs w:val="18"/>
    </w:rPr>
  </w:style>
  <w:style w:type="character" w:customStyle="1" w:styleId="BodyText3Char">
    <w:name w:val="Body Text 3 Char"/>
    <w:basedOn w:val="DefaultParagraphFont"/>
    <w:link w:val="BodyText3"/>
    <w:uiPriority w:val="99"/>
    <w:semiHidden/>
    <w:qFormat/>
    <w:rsid w:val="00645252"/>
    <w:rPr>
      <w:szCs w:val="16"/>
    </w:rPr>
  </w:style>
  <w:style w:type="character" w:customStyle="1" w:styleId="BodyTextIndent3Char">
    <w:name w:val="Body Text Indent 3 Char"/>
    <w:basedOn w:val="DefaultParagraphFont"/>
    <w:link w:val="BodyTextIndent3"/>
    <w:uiPriority w:val="99"/>
    <w:semiHidden/>
    <w:qFormat/>
    <w:rsid w:val="00645252"/>
    <w:rPr>
      <w:szCs w:val="16"/>
    </w:rPr>
  </w:style>
  <w:style w:type="character" w:styleId="CommentReference">
    <w:name w:val="annotation reference"/>
    <w:basedOn w:val="DefaultParagraphFont"/>
    <w:uiPriority w:val="99"/>
    <w:semiHidden/>
    <w:unhideWhenUsed/>
    <w:qFormat/>
    <w:rsid w:val="00645252"/>
    <w:rPr>
      <w:sz w:val="22"/>
      <w:szCs w:val="16"/>
    </w:rPr>
  </w:style>
  <w:style w:type="character" w:customStyle="1" w:styleId="CommentTextChar">
    <w:name w:val="Comment Text Char"/>
    <w:basedOn w:val="DefaultParagraphFont"/>
    <w:link w:val="CommentText"/>
    <w:uiPriority w:val="99"/>
    <w:semiHidden/>
    <w:qFormat/>
    <w:rsid w:val="00645252"/>
    <w:rPr>
      <w:szCs w:val="20"/>
    </w:rPr>
  </w:style>
  <w:style w:type="character" w:customStyle="1" w:styleId="CommentSubjectChar">
    <w:name w:val="Comment Subject Char"/>
    <w:basedOn w:val="CommentTextChar"/>
    <w:link w:val="CommentSubject"/>
    <w:uiPriority w:val="99"/>
    <w:semiHidden/>
    <w:qFormat/>
    <w:rsid w:val="00645252"/>
    <w:rPr>
      <w:b/>
      <w:bCs/>
      <w:szCs w:val="20"/>
    </w:rPr>
  </w:style>
  <w:style w:type="character" w:customStyle="1" w:styleId="DocumentMapChar">
    <w:name w:val="Document Map Char"/>
    <w:basedOn w:val="DefaultParagraphFont"/>
    <w:link w:val="DocumentMap"/>
    <w:uiPriority w:val="99"/>
    <w:semiHidden/>
    <w:qFormat/>
    <w:rsid w:val="00645252"/>
    <w:rPr>
      <w:rFonts w:ascii="Segoe UI" w:hAnsi="Segoe UI" w:cs="Segoe UI"/>
      <w:szCs w:val="16"/>
    </w:rPr>
  </w:style>
  <w:style w:type="character" w:customStyle="1" w:styleId="EndnoteTextChar">
    <w:name w:val="Endnote Text Char"/>
    <w:basedOn w:val="DefaultParagraphFont"/>
    <w:link w:val="EndnoteText"/>
    <w:uiPriority w:val="99"/>
    <w:semiHidden/>
    <w:qFormat/>
    <w:rsid w:val="00645252"/>
    <w:rPr>
      <w:szCs w:val="20"/>
    </w:rPr>
  </w:style>
  <w:style w:type="character" w:customStyle="1" w:styleId="FootnoteTextChar">
    <w:name w:val="Footnote Text Char"/>
    <w:basedOn w:val="DefaultParagraphFont"/>
    <w:link w:val="FootnoteText"/>
    <w:uiPriority w:val="99"/>
    <w:semiHidden/>
    <w:qFormat/>
    <w:rsid w:val="00645252"/>
    <w:rPr>
      <w:szCs w:val="20"/>
    </w:rPr>
  </w:style>
  <w:style w:type="character" w:styleId="HTMLCode">
    <w:name w:val="HTML Code"/>
    <w:basedOn w:val="DefaultParagraphFont"/>
    <w:uiPriority w:val="99"/>
    <w:semiHidden/>
    <w:unhideWhenUsed/>
    <w:qFormat/>
    <w:rsid w:val="00645252"/>
    <w:rPr>
      <w:rFonts w:ascii="Consolas" w:hAnsi="Consolas"/>
      <w:sz w:val="22"/>
      <w:szCs w:val="20"/>
    </w:rPr>
  </w:style>
  <w:style w:type="character" w:styleId="HTMLKeyboard">
    <w:name w:val="HTML Keyboard"/>
    <w:basedOn w:val="DefaultParagraphFont"/>
    <w:uiPriority w:val="99"/>
    <w:semiHidden/>
    <w:unhideWhenUsed/>
    <w:qFormat/>
    <w:rsid w:val="00645252"/>
    <w:rPr>
      <w:rFonts w:ascii="Consolas" w:hAnsi="Consolas"/>
      <w:sz w:val="22"/>
      <w:szCs w:val="20"/>
    </w:rPr>
  </w:style>
  <w:style w:type="character" w:customStyle="1" w:styleId="HTMLPreformattedChar">
    <w:name w:val="HTML Preformatted Char"/>
    <w:basedOn w:val="DefaultParagraphFont"/>
    <w:link w:val="HTMLPreformatted"/>
    <w:uiPriority w:val="99"/>
    <w:semiHidden/>
    <w:qFormat/>
    <w:rsid w:val="00645252"/>
    <w:rPr>
      <w:rFonts w:ascii="Consolas" w:hAnsi="Consolas"/>
      <w:szCs w:val="20"/>
    </w:rPr>
  </w:style>
  <w:style w:type="character" w:styleId="HTMLTypewriter">
    <w:name w:val="HTML Typewriter"/>
    <w:basedOn w:val="DefaultParagraphFont"/>
    <w:uiPriority w:val="99"/>
    <w:semiHidden/>
    <w:unhideWhenUsed/>
    <w:qFormat/>
    <w:rsid w:val="00645252"/>
    <w:rPr>
      <w:rFonts w:ascii="Consolas" w:hAnsi="Consolas"/>
      <w:sz w:val="22"/>
      <w:szCs w:val="20"/>
    </w:rPr>
  </w:style>
  <w:style w:type="character" w:customStyle="1" w:styleId="MacroTextChar">
    <w:name w:val="Macro Text Char"/>
    <w:basedOn w:val="DefaultParagraphFont"/>
    <w:link w:val="MacroText"/>
    <w:uiPriority w:val="99"/>
    <w:semiHidden/>
    <w:qFormat/>
    <w:rsid w:val="00645252"/>
    <w:rPr>
      <w:rFonts w:ascii="Consolas" w:hAnsi="Consolas"/>
      <w:szCs w:val="20"/>
    </w:rPr>
  </w:style>
  <w:style w:type="character" w:customStyle="1" w:styleId="PlainTextChar">
    <w:name w:val="Plain Text Char"/>
    <w:basedOn w:val="DefaultParagraphFont"/>
    <w:link w:val="PlainText"/>
    <w:uiPriority w:val="99"/>
    <w:semiHidden/>
    <w:qFormat/>
    <w:rsid w:val="00645252"/>
    <w:rPr>
      <w:rFonts w:ascii="Consolas" w:hAnsi="Consolas"/>
      <w:szCs w:val="21"/>
    </w:rPr>
  </w:style>
  <w:style w:type="character" w:styleId="PlaceholderText">
    <w:name w:val="Placeholder Text"/>
    <w:basedOn w:val="DefaultParagraphFont"/>
    <w:uiPriority w:val="99"/>
    <w:semiHidden/>
    <w:qFormat/>
    <w:rsid w:val="00645252"/>
    <w:rPr>
      <w:color w:val="3B3838" w:themeColor="background2" w:themeShade="40"/>
    </w:rPr>
  </w:style>
  <w:style w:type="character" w:customStyle="1" w:styleId="HeaderChar">
    <w:name w:val="Header Char"/>
    <w:basedOn w:val="DefaultParagraphFont"/>
    <w:link w:val="Header"/>
    <w:uiPriority w:val="99"/>
    <w:semiHidden/>
    <w:qFormat/>
    <w:rsid w:val="006D3D74"/>
  </w:style>
  <w:style w:type="character" w:customStyle="1" w:styleId="FooterChar">
    <w:name w:val="Footer Char"/>
    <w:basedOn w:val="DefaultParagraphFont"/>
    <w:link w:val="Footer"/>
    <w:uiPriority w:val="99"/>
    <w:semiHidden/>
    <w:qFormat/>
    <w:rsid w:val="006D3D74"/>
  </w:style>
  <w:style w:type="character" w:customStyle="1" w:styleId="NumberingSymbols">
    <w:name w:val="Numbering Symbols"/>
    <w:qFormat/>
  </w:style>
  <w:style w:type="character" w:styleId="UnresolvedMention">
    <w:name w:val="Unresolved Mention"/>
    <w:basedOn w:val="DefaultParagraphFont"/>
    <w:uiPriority w:val="99"/>
    <w:semiHidden/>
    <w:unhideWhenUsed/>
    <w:qFormat/>
    <w:rsid w:val="0060388D"/>
    <w:rPr>
      <w:color w:val="605E5C"/>
      <w:shd w:val="clear" w:color="auto" w:fill="E1DFDD"/>
    </w:rPr>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Pr>
      <w:rFonts w:eastAsiaTheme="minorEastAsia"/>
      <w:color w:val="5A5A5A" w:themeColor="text1" w:themeTint="A5"/>
      <w:spacing w:val="15"/>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bottom w:val="single" w:sz="4" w:space="10" w:color="1F4E79"/>
      </w:pBdr>
      <w:spacing w:before="360" w:after="360"/>
      <w:ind w:left="864" w:right="864"/>
      <w:jc w:val="center"/>
    </w:pPr>
    <w:rPr>
      <w:i/>
      <w:iCs/>
      <w:color w:val="1F4E79" w:themeColor="accent1" w:themeShade="80"/>
    </w:rPr>
  </w:style>
  <w:style w:type="paragraph" w:styleId="BalloonText">
    <w:name w:val="Balloon Text"/>
    <w:basedOn w:val="Normal"/>
    <w:link w:val="BalloonTextChar"/>
    <w:uiPriority w:val="99"/>
    <w:semiHidden/>
    <w:unhideWhenUsed/>
    <w:qFormat/>
    <w:rsid w:val="00645252"/>
    <w:rPr>
      <w:rFonts w:ascii="Segoe UI" w:hAnsi="Segoe UI" w:cs="Segoe UI"/>
      <w:szCs w:val="18"/>
    </w:rPr>
  </w:style>
  <w:style w:type="paragraph" w:styleId="BlockText">
    <w:name w:val="Block Text"/>
    <w:basedOn w:val="Normal"/>
    <w:uiPriority w:val="99"/>
    <w:semiHidden/>
    <w:unhideWhenUsed/>
    <w:qFormat/>
    <w:rsid w:val="00645252"/>
    <w:pPr>
      <w:pBdr>
        <w:top w:val="single" w:sz="2" w:space="10" w:color="5B9BD5" w:shadow="1"/>
        <w:left w:val="single" w:sz="2" w:space="10" w:color="5B9BD5" w:shadow="1"/>
        <w:bottom w:val="single" w:sz="2" w:space="10" w:color="5B9BD5" w:shadow="1"/>
        <w:right w:val="single" w:sz="2" w:space="10" w:color="5B9BD5" w:shadow="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qFormat/>
    <w:rsid w:val="00645252"/>
    <w:pPr>
      <w:spacing w:after="120"/>
    </w:pPr>
    <w:rPr>
      <w:szCs w:val="16"/>
    </w:rPr>
  </w:style>
  <w:style w:type="paragraph" w:styleId="BodyTextIndent3">
    <w:name w:val="Body Text Indent 3"/>
    <w:basedOn w:val="Normal"/>
    <w:link w:val="BodyTextIndent3Char"/>
    <w:uiPriority w:val="99"/>
    <w:semiHidden/>
    <w:unhideWhenUsed/>
    <w:qFormat/>
    <w:rsid w:val="00645252"/>
    <w:pPr>
      <w:spacing w:after="120"/>
      <w:ind w:left="360"/>
    </w:pPr>
    <w:rPr>
      <w:szCs w:val="16"/>
    </w:rPr>
  </w:style>
  <w:style w:type="paragraph" w:styleId="CommentText">
    <w:name w:val="annotation text"/>
    <w:basedOn w:val="Normal"/>
    <w:link w:val="CommentTextChar"/>
    <w:uiPriority w:val="99"/>
    <w:semiHidden/>
    <w:unhideWhenUsed/>
    <w:qFormat/>
    <w:rsid w:val="00645252"/>
    <w:rPr>
      <w:szCs w:val="20"/>
    </w:rPr>
  </w:style>
  <w:style w:type="paragraph" w:styleId="CommentSubject">
    <w:name w:val="annotation subject"/>
    <w:basedOn w:val="CommentText"/>
    <w:next w:val="CommentText"/>
    <w:link w:val="CommentSubjectChar"/>
    <w:uiPriority w:val="99"/>
    <w:semiHidden/>
    <w:unhideWhenUsed/>
    <w:qFormat/>
    <w:rsid w:val="00645252"/>
    <w:rPr>
      <w:b/>
      <w:bCs/>
    </w:rPr>
  </w:style>
  <w:style w:type="paragraph" w:styleId="DocumentMap">
    <w:name w:val="Document Map"/>
    <w:basedOn w:val="Normal"/>
    <w:link w:val="DocumentMapChar"/>
    <w:uiPriority w:val="99"/>
    <w:semiHidden/>
    <w:unhideWhenUsed/>
    <w:qFormat/>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paragraph" w:styleId="EnvelopeReturn">
    <w:name w:val="envelope return"/>
    <w:basedOn w:val="Normal"/>
    <w:uiPriority w:val="99"/>
    <w:semiHidden/>
    <w:unhideWhenUsed/>
    <w:qFormat/>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paragraph" w:styleId="HTMLPreformatted">
    <w:name w:val="HTML Preformatted"/>
    <w:basedOn w:val="Normal"/>
    <w:link w:val="HTMLPreformattedChar"/>
    <w:uiPriority w:val="99"/>
    <w:semiHidden/>
    <w:unhideWhenUsed/>
    <w:qFormat/>
    <w:rsid w:val="00645252"/>
    <w:rPr>
      <w:rFonts w:ascii="Consolas" w:hAnsi="Consolas"/>
      <w:szCs w:val="20"/>
    </w:rPr>
  </w:style>
  <w:style w:type="paragraph" w:styleId="MacroText">
    <w:name w:val="macro"/>
    <w:link w:val="MacroTextChar"/>
    <w:uiPriority w:val="99"/>
    <w:semiHidden/>
    <w:unhideWhenUsed/>
    <w:qFormat/>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2"/>
      <w:szCs w:val="20"/>
    </w:rPr>
  </w:style>
  <w:style w:type="paragraph" w:styleId="PlainText">
    <w:name w:val="Plain Text"/>
    <w:basedOn w:val="Normal"/>
    <w:link w:val="PlainTextChar"/>
    <w:uiPriority w:val="99"/>
    <w:semiHidden/>
    <w:unhideWhenUsed/>
    <w:qFormat/>
    <w:rsid w:val="00645252"/>
    <w:rPr>
      <w:rFonts w:ascii="Consolas" w:hAnsi="Consolas"/>
      <w:szCs w:val="21"/>
    </w:rPr>
  </w:style>
  <w:style w:type="paragraph" w:customStyle="1" w:styleId="HeaderandFooter">
    <w:name w:val="Header and Footer"/>
    <w:basedOn w:val="Normal"/>
    <w:qFormat/>
  </w:style>
  <w:style w:type="paragraph" w:styleId="Header">
    <w:name w:val="header"/>
    <w:basedOn w:val="Normal"/>
    <w:link w:val="HeaderChar"/>
    <w:uiPriority w:val="99"/>
    <w:semiHidden/>
    <w:unhideWhenUsed/>
    <w:rsid w:val="006D3D74"/>
  </w:style>
  <w:style w:type="paragraph" w:styleId="Footer">
    <w:name w:val="footer"/>
    <w:basedOn w:val="Normal"/>
    <w:link w:val="FooterChar"/>
    <w:uiPriority w:val="99"/>
    <w:semiHidden/>
    <w:unhideWhenUsed/>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943E2D"/>
    <w:pPr>
      <w:ind w:left="720"/>
      <w:contextualSpacing/>
    </w:pPr>
  </w:style>
  <w:style w:type="paragraph" w:styleId="NormalWeb">
    <w:name w:val="Normal (Web)"/>
    <w:basedOn w:val="Normal"/>
    <w:qFormat/>
    <w:pPr>
      <w:spacing w:beforeAutospacing="1" w:afterAutospacing="1"/>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rsid w:val="00277CFA"/>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345363">
      <w:bodyDiv w:val="1"/>
      <w:marLeft w:val="0"/>
      <w:marRight w:val="0"/>
      <w:marTop w:val="0"/>
      <w:marBottom w:val="0"/>
      <w:divBdr>
        <w:top w:val="none" w:sz="0" w:space="0" w:color="auto"/>
        <w:left w:val="none" w:sz="0" w:space="0" w:color="auto"/>
        <w:bottom w:val="none" w:sz="0" w:space="0" w:color="auto"/>
        <w:right w:val="none" w:sz="0" w:space="0" w:color="auto"/>
      </w:divBdr>
    </w:div>
    <w:div w:id="1223367135">
      <w:bodyDiv w:val="1"/>
      <w:marLeft w:val="0"/>
      <w:marRight w:val="0"/>
      <w:marTop w:val="0"/>
      <w:marBottom w:val="0"/>
      <w:divBdr>
        <w:top w:val="none" w:sz="0" w:space="0" w:color="auto"/>
        <w:left w:val="none" w:sz="0" w:space="0" w:color="auto"/>
        <w:bottom w:val="none" w:sz="0" w:space="0" w:color="auto"/>
        <w:right w:val="none" w:sz="0" w:space="0" w:color="auto"/>
      </w:divBdr>
    </w:div>
    <w:div w:id="1283730813">
      <w:bodyDiv w:val="1"/>
      <w:marLeft w:val="0"/>
      <w:marRight w:val="0"/>
      <w:marTop w:val="0"/>
      <w:marBottom w:val="0"/>
      <w:divBdr>
        <w:top w:val="none" w:sz="0" w:space="0" w:color="auto"/>
        <w:left w:val="none" w:sz="0" w:space="0" w:color="auto"/>
        <w:bottom w:val="none" w:sz="0" w:space="0" w:color="auto"/>
        <w:right w:val="none" w:sz="0" w:space="0" w:color="auto"/>
      </w:divBdr>
    </w:div>
    <w:div w:id="17208628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Islam Gamal</dc:creator>
  <dc:description/>
  <cp:lastModifiedBy>Youssef_20220577</cp:lastModifiedBy>
  <cp:revision>51</cp:revision>
  <cp:lastPrinted>2024-12-17T19:37:00Z</cp:lastPrinted>
  <dcterms:created xsi:type="dcterms:W3CDTF">2021-12-12T09:01:00Z</dcterms:created>
  <dcterms:modified xsi:type="dcterms:W3CDTF">2024-12-17T19:42:00Z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mpaign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GrammarlyDocumentId">
    <vt:lpwstr>e1bb70d4efebd0859c19dca8afcc5749f93c1510c010116d3d36337382bdeed0</vt:lpwstr>
  </property>
  <property fmtid="{D5CDD505-2E9C-101B-9397-08002B2CF9AE}" pid="6" name="HyperlinksChanged">
    <vt:bool>false</vt:bool>
  </property>
  <property fmtid="{D5CDD505-2E9C-101B-9397-08002B2CF9AE}" pid="7" name="InternalTags">
    <vt:lpwstr/>
  </property>
  <property fmtid="{D5CDD505-2E9C-101B-9397-08002B2CF9AE}" pid="8" name="LinksUpToDate">
    <vt:bool>false</vt:bool>
  </property>
  <property fmtid="{D5CDD505-2E9C-101B-9397-08002B2CF9AE}" pid="9" name="LocalizationTags">
    <vt:lpwstr/>
  </property>
  <property fmtid="{D5CDD505-2E9C-101B-9397-08002B2CF9AE}" pid="10" name="ScaleCrop">
    <vt:bool>false</vt:bool>
  </property>
  <property fmtid="{D5CDD505-2E9C-101B-9397-08002B2CF9AE}" pid="11" name="ScenarioTags">
    <vt:lpwstr/>
  </property>
  <property fmtid="{D5CDD505-2E9C-101B-9397-08002B2CF9AE}" pid="12" name="ShareDoc">
    <vt:bool>false</vt:bool>
  </property>
</Properties>
</file>